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9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334" w:after="0" w:line="353" w:lineRule="atLeast"/>
        <w:ind w:left="3314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2"/>
          <w:szCs w:val="32"/>
          <w:u w:val="none"/>
          <w:rtl w:val="0"/>
        </w:rPr>
        <w:t>KAKI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3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32"/>
          <w:szCs w:val="32"/>
          <w:u w:val="none"/>
          <w:rtl w:val="0"/>
        </w:rPr>
        <w:t>KONDAIAH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68pt;height:748pt;margin-top:-34pt;margin-left:2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318" w:after="0" w:line="321" w:lineRule="atLeast"/>
        <w:ind w:left="0" w:right="4422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rtl w:val="0"/>
        </w:rPr>
        <w:t>Email: kondaiahkonda1998@gmail.com Contact: 7901276731</w:t>
      </w:r>
    </w:p>
    <w:p>
      <w:pPr>
        <w:bidi w:val="0"/>
        <w:spacing w:before="396" w:after="0" w:line="265" w:lineRule="atLeast"/>
        <w:ind w:left="391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E6EED5"/>
          <w:rtl w:val="0"/>
        </w:rPr>
        <w:t>OBJECTIVE</w:t>
      </w:r>
    </w:p>
    <w:p>
      <w:pPr>
        <w:bidi w:val="0"/>
        <w:spacing w:before="344" w:after="0" w:line="276" w:lineRule="atLeast"/>
        <w:ind w:left="0" w:right="-20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To Seeking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 position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 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utilize 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knowledge,abilities,personal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skills while being resourceful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, innovative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flexible 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other professional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growth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along 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the organization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 growth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oriented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challenging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career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enhance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experience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through continues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teamwork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by providing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of 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platform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of 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skills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gained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during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my B.Tech program.</w:t>
      </w:r>
    </w:p>
    <w:p>
      <w:pPr>
        <w:bidi w:val="0"/>
        <w:spacing w:before="349" w:after="416" w:line="265" w:lineRule="atLeast"/>
        <w:ind w:left="295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E6EED5"/>
          <w:rtl w:val="0"/>
        </w:rPr>
        <w:t>EDUCATION DETAILS</w:t>
      </w:r>
    </w:p>
    <w:p>
      <w:pPr>
        <w:numPr>
          <w:ilvl w:val="0"/>
          <w:numId w:val="1"/>
        </w:numPr>
        <w:bidi w:val="0"/>
        <w:spacing w:before="315" w:after="0" w:line="319" w:lineRule="atLeast"/>
        <w:ind w:right="68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B.Tech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695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rtl w:val="0"/>
        </w:rPr>
        <w:t>JNTUACollege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Engineering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: July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2016 - Oct2020 (70.5%)</w:t>
      </w:r>
    </w:p>
    <w:p>
      <w:pPr>
        <w:numPr>
          <w:ilvl w:val="0"/>
          <w:numId w:val="1"/>
        </w:numPr>
        <w:bidi w:val="0"/>
        <w:spacing w:before="315" w:after="0" w:line="319" w:lineRule="atLeast"/>
        <w:ind w:right="12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Intermediate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06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Narayana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Junior College: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June 2014 – Mar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2016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(97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%)</w:t>
      </w:r>
    </w:p>
    <w:p>
      <w:pPr>
        <w:numPr>
          <w:ilvl w:val="0"/>
          <w:numId w:val="1"/>
        </w:numPr>
        <w:bidi w:val="0"/>
        <w:spacing w:before="317" w:after="0" w:line="316" w:lineRule="atLeast"/>
        <w:ind w:righ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10th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94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Jeevananda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E.M.H School: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June 2013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rtl w:val="0"/>
        </w:rPr>
        <w:t>–Apr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2014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(97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%)</w:t>
      </w:r>
    </w:p>
    <w:p>
      <w:pPr>
        <w:bidi w:val="0"/>
        <w:spacing w:before="145" w:after="0" w:line="265" w:lineRule="atLeast"/>
        <w:ind w:left="3617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3"/>
          <w:sz w:val="24"/>
          <w:szCs w:val="24"/>
          <w:u w:val="none"/>
          <w:shd w:val="clear" w:color="auto" w:fill="E6EED5"/>
          <w:rtl w:val="0"/>
        </w:rPr>
        <w:t>TECHNICALSKILLS</w:t>
      </w:r>
    </w:p>
    <w:p>
      <w:pPr>
        <w:numPr>
          <w:ilvl w:val="0"/>
          <w:numId w:val="2"/>
        </w:numPr>
        <w:bidi w:val="0"/>
        <w:spacing w:before="390" w:after="369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PYTHON</w:t>
      </w:r>
    </w:p>
    <w:p>
      <w:pPr>
        <w:numPr>
          <w:ilvl w:val="0"/>
          <w:numId w:val="3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Collection Data Types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Inbuilt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Methods.</w:t>
      </w:r>
    </w:p>
    <w:p>
      <w:pPr>
        <w:numPr>
          <w:ilvl w:val="0"/>
          <w:numId w:val="3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Conditional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Statements,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Lopping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Statements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&amp; Control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Statements.</w:t>
      </w:r>
    </w:p>
    <w:p>
      <w:pPr>
        <w:numPr>
          <w:ilvl w:val="0"/>
          <w:numId w:val="3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Functions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Recursive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Function.</w:t>
      </w:r>
    </w:p>
    <w:p>
      <w:pPr>
        <w:numPr>
          <w:ilvl w:val="0"/>
          <w:numId w:val="3"/>
        </w:numPr>
        <w:bidi w:val="0"/>
        <w:spacing w:before="54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Function,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Filter Function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Function.</w:t>
      </w:r>
    </w:p>
    <w:p>
      <w:pPr>
        <w:numPr>
          <w:ilvl w:val="0"/>
          <w:numId w:val="3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on Global,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Local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Non-Local Variables.</w:t>
      </w:r>
    </w:p>
    <w:p>
      <w:pPr>
        <w:numPr>
          <w:ilvl w:val="0"/>
          <w:numId w:val="3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Copy, Shallow Copy &amp;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Deep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Copy.</w:t>
      </w:r>
    </w:p>
    <w:p>
      <w:pPr>
        <w:numPr>
          <w:ilvl w:val="0"/>
          <w:numId w:val="3"/>
        </w:numPr>
        <w:bidi w:val="0"/>
        <w:spacing w:before="54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Basics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Of Oops.</w:t>
      </w:r>
    </w:p>
    <w:p>
      <w:pPr>
        <w:numPr>
          <w:ilvl w:val="0"/>
          <w:numId w:val="4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Class</w:t>
      </w:r>
    </w:p>
    <w:p>
      <w:pPr>
        <w:numPr>
          <w:ilvl w:val="0"/>
          <w:numId w:val="4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Object</w:t>
      </w:r>
    </w:p>
    <w:p>
      <w:pPr>
        <w:numPr>
          <w:ilvl w:val="0"/>
          <w:numId w:val="4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Encapsulation</w:t>
      </w:r>
    </w:p>
    <w:p>
      <w:pPr>
        <w:numPr>
          <w:ilvl w:val="0"/>
          <w:numId w:val="4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Inheritance</w:t>
      </w:r>
    </w:p>
    <w:p>
      <w:pPr>
        <w:numPr>
          <w:ilvl w:val="0"/>
          <w:numId w:val="4"/>
        </w:numPr>
        <w:bidi w:val="0"/>
        <w:spacing w:before="54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Polymorphism</w:t>
      </w:r>
    </w:p>
    <w:p>
      <w:pPr>
        <w:bidi w:val="0"/>
        <w:spacing w:before="52" w:after="0" w:line="265" w:lineRule="atLeast"/>
        <w:ind w:left="72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rtl w:val="0"/>
        </w:rPr>
        <w:t>*Abstraction</w:t>
      </w:r>
    </w:p>
    <w:p>
      <w:pPr>
        <w:numPr>
          <w:ilvl w:val="0"/>
          <w:numId w:val="5"/>
        </w:numPr>
        <w:bidi w:val="0"/>
        <w:spacing w:before="330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on Decorators</w:t>
      </w:r>
      <w:r>
        <w:pict>
          <v:shape id="_x0000_s1026" type="#_x0000_t75" style="width:568pt;height:748pt;margin-top:-34pt;margin-left:22pt;mso-position-horizontal-relative:page;position:absolute;z-index:-251657216">
            <v:imagedata r:id="rId5" o:title=""/>
            <w10:anchorlock/>
          </v:shape>
        </w:pict>
      </w:r>
    </w:p>
    <w:p>
      <w:pPr>
        <w:numPr>
          <w:ilvl w:val="0"/>
          <w:numId w:val="5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Basic 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on Exception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Handling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Creating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custom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Exception.</w:t>
      </w:r>
    </w:p>
    <w:p>
      <w:pPr>
        <w:numPr>
          <w:ilvl w:val="0"/>
          <w:numId w:val="5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on Iterators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Creating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custom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Iterators.</w:t>
      </w:r>
    </w:p>
    <w:p>
      <w:pPr>
        <w:numPr>
          <w:ilvl w:val="0"/>
          <w:numId w:val="5"/>
        </w:numPr>
        <w:bidi w:val="0"/>
        <w:spacing w:before="54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Basic 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on Generators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&amp; Creating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custom Generators.</w:t>
      </w:r>
    </w:p>
    <w:p>
      <w:pPr>
        <w:numPr>
          <w:ilvl w:val="0"/>
          <w:numId w:val="5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understanding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on Bubble sort,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Selection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&amp; Insertion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sort.</w:t>
      </w:r>
    </w:p>
    <w:p>
      <w:pPr>
        <w:numPr>
          <w:ilvl w:val="0"/>
          <w:numId w:val="6"/>
        </w:numPr>
        <w:bidi w:val="0"/>
        <w:spacing w:before="369" w:after="385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WEB TECHNOLOGIES</w:t>
      </w:r>
    </w:p>
    <w:p>
      <w:pPr>
        <w:numPr>
          <w:ilvl w:val="0"/>
          <w:numId w:val="7"/>
        </w:numPr>
        <w:bidi w:val="0"/>
        <w:spacing w:before="7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HTML</w:t>
      </w:r>
    </w:p>
    <w:p>
      <w:pPr>
        <w:numPr>
          <w:ilvl w:val="0"/>
          <w:numId w:val="7"/>
        </w:numPr>
        <w:bidi w:val="0"/>
        <w:spacing w:before="7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CSS</w:t>
      </w:r>
    </w:p>
    <w:p>
      <w:pPr>
        <w:numPr>
          <w:ilvl w:val="0"/>
          <w:numId w:val="7"/>
        </w:numPr>
        <w:bidi w:val="0"/>
        <w:spacing w:before="7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JAVASCRIPT</w:t>
      </w:r>
    </w:p>
    <w:p>
      <w:pPr>
        <w:numPr>
          <w:ilvl w:val="0"/>
          <w:numId w:val="8"/>
        </w:numPr>
        <w:bidi w:val="0"/>
        <w:spacing w:before="369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rtl w:val="0"/>
        </w:rPr>
        <w:t>SQL</w:t>
      </w:r>
    </w:p>
    <w:p>
      <w:pPr>
        <w:bidi w:val="0"/>
        <w:spacing w:before="676" w:after="0" w:line="265" w:lineRule="atLeast"/>
        <w:ind w:left="4291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E6EED5"/>
          <w:rtl w:val="0"/>
        </w:rPr>
        <w:t>PROJECT</w:t>
      </w:r>
    </w:p>
    <w:p>
      <w:pPr>
        <w:bidi w:val="0"/>
        <w:spacing w:before="424" w:after="0" w:line="265" w:lineRule="atLeast"/>
        <w:ind w:left="55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single"/>
          <w:rtl w:val="0"/>
        </w:rPr>
        <w:t>TITLE:</w:t>
      </w:r>
    </w:p>
    <w:p>
      <w:pPr>
        <w:numPr>
          <w:ilvl w:val="0"/>
          <w:numId w:val="9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Interior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Roof Cleaning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Drone.</w:t>
      </w:r>
    </w:p>
    <w:p>
      <w:pPr>
        <w:bidi w:val="0"/>
        <w:spacing w:before="3" w:after="0" w:line="316" w:lineRule="atLeast"/>
        <w:ind w:left="720" w:right="-17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Modern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households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becoming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more automated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by delivering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convenience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and reducing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time spent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on 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chores. The interior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roof cleaning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difficulty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time taking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with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use of mildew sticks.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therefore,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reduce the difficulties. This developed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drone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equipped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vacuuming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cleaning 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and 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 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invention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model.</w:t>
      </w:r>
    </w:p>
    <w:p>
      <w:pPr>
        <w:bidi w:val="0"/>
        <w:spacing w:before="707" w:after="337" w:line="265" w:lineRule="atLeast"/>
        <w:ind w:left="4118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E6EED5"/>
          <w:rtl w:val="0"/>
        </w:rPr>
        <w:t>STRENGTHS</w:t>
      </w:r>
    </w:p>
    <w:p>
      <w:pPr>
        <w:numPr>
          <w:ilvl w:val="0"/>
          <w:numId w:val="10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Quick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Hard-Working</w:t>
      </w:r>
    </w:p>
    <w:p>
      <w:pPr>
        <w:numPr>
          <w:ilvl w:val="0"/>
          <w:numId w:val="10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Communication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analytical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skills</w:t>
      </w:r>
    </w:p>
    <w:p>
      <w:pPr>
        <w:numPr>
          <w:ilvl w:val="0"/>
          <w:numId w:val="10"/>
        </w:numPr>
        <w:bidi w:val="0"/>
        <w:spacing w:before="54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Typing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Skills</w:t>
      </w:r>
    </w:p>
    <w:p>
      <w:pPr>
        <w:numPr>
          <w:ilvl w:val="0"/>
          <w:numId w:val="10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PositiveAttitude</w:t>
      </w:r>
    </w:p>
    <w:p>
      <w:pPr>
        <w:bidi w:val="0"/>
        <w:spacing w:before="707" w:after="337" w:line="265" w:lineRule="atLeast"/>
        <w:ind w:left="431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E6EED5"/>
          <w:rtl w:val="0"/>
        </w:rPr>
        <w:t>HOBBIES</w:t>
      </w:r>
    </w:p>
    <w:p>
      <w:pPr>
        <w:numPr>
          <w:ilvl w:val="0"/>
          <w:numId w:val="11"/>
        </w:numPr>
        <w:bidi w:val="0"/>
        <w:spacing w:before="54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Reading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Papers</w:t>
      </w:r>
    </w:p>
    <w:p>
      <w:pPr>
        <w:numPr>
          <w:ilvl w:val="0"/>
          <w:numId w:val="11"/>
        </w:numPr>
        <w:bidi w:val="0"/>
        <w:spacing w:before="54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Playing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Chess</w:t>
      </w:r>
    </w:p>
    <w:p>
      <w:pPr>
        <w:numPr>
          <w:ilvl w:val="0"/>
          <w:numId w:val="11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Traveller</w:t>
      </w:r>
    </w:p>
    <w:p>
      <w:pPr>
        <w:numPr>
          <w:ilvl w:val="0"/>
          <w:numId w:val="11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SCI-FI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Fantasy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Movies</w:t>
      </w:r>
    </w:p>
    <w:p>
      <w:pPr>
        <w:bidi w:val="0"/>
        <w:spacing w:before="666" w:after="288" w:line="265" w:lineRule="atLeast"/>
        <w:ind w:left="329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1"/>
          <w:sz w:val="24"/>
          <w:szCs w:val="24"/>
          <w:u w:val="none"/>
          <w:shd w:val="clear" w:color="auto" w:fill="E6EED5"/>
          <w:rtl w:val="0"/>
        </w:rPr>
        <w:t>PERSONALINFORMATION</w:t>
      </w:r>
      <w:r>
        <w:pict>
          <v:shape id="_x0000_s1027" type="#_x0000_t75" style="width:568pt;height:748pt;margin-top:-34pt;margin-left:22pt;mso-position-horizontal-relative:page;position:absolute;z-index:251660288">
            <v:imagedata r:id="rId6" o:title=""/>
            <w10:anchorlock/>
          </v:shape>
        </w:pict>
      </w:r>
    </w:p>
    <w:p>
      <w:pPr>
        <w:sectPr>
          <w:headerReference w:type="default" r:id="rId7"/>
          <w:footerReference w:type="default" r:id="rId8"/>
          <w:pgSz w:w="12240" w:h="15840"/>
          <w:pgMar w:top="1120" w:right="1642" w:bottom="1120" w:left="1440" w:header="708" w:footer="708"/>
          <w:cols w:space="708"/>
          <w:titlePg w:val="0"/>
        </w:sectPr>
      </w:pPr>
    </w:p>
    <w:p>
      <w:pPr>
        <w:bidi w:val="0"/>
        <w:spacing w:before="1" w:after="0" w:line="316" w:lineRule="atLeast"/>
        <w:ind w:left="720" w:right="97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Father’s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Name Mother’s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Name Date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of Birth Nationality Gender</w:t>
      </w:r>
    </w:p>
    <w:p>
      <w:pPr>
        <w:bidi w:val="0"/>
        <w:spacing w:before="1" w:after="0" w:line="316" w:lineRule="atLeast"/>
        <w:ind w:left="720" w:right="-20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Marital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Status Languages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Known</w:t>
      </w:r>
    </w:p>
    <w:p>
      <w:pPr>
        <w:numPr>
          <w:ilvl w:val="0"/>
          <w:numId w:val="12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rtl w:val="0"/>
        </w:rPr>
        <w:br w:type="column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Kaki.Chandra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Sekhar</w:t>
      </w:r>
    </w:p>
    <w:p>
      <w:pPr>
        <w:numPr>
          <w:ilvl w:val="0"/>
          <w:numId w:val="12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Kaki.Suryanarayanamma</w:t>
      </w:r>
    </w:p>
    <w:p>
      <w:pPr>
        <w:numPr>
          <w:ilvl w:val="0"/>
          <w:numId w:val="12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13-06-1998</w:t>
      </w:r>
    </w:p>
    <w:p>
      <w:pPr>
        <w:numPr>
          <w:ilvl w:val="0"/>
          <w:numId w:val="12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Indian</w:t>
      </w:r>
    </w:p>
    <w:p>
      <w:pPr>
        <w:numPr>
          <w:ilvl w:val="0"/>
          <w:numId w:val="12"/>
        </w:numPr>
        <w:bidi w:val="0"/>
        <w:spacing w:before="54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Male</w:t>
      </w:r>
    </w:p>
    <w:p>
      <w:pPr>
        <w:numPr>
          <w:ilvl w:val="0"/>
          <w:numId w:val="12"/>
        </w:numPr>
        <w:bidi w:val="0"/>
        <w:spacing w:before="52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Single</w:t>
      </w:r>
    </w:p>
    <w:p>
      <w:pPr>
        <w:numPr>
          <w:ilvl w:val="0"/>
          <w:numId w:val="12"/>
        </w:numPr>
        <w:bidi w:val="0"/>
        <w:spacing w:before="52" w:after="706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English, Telugu</w:t>
      </w:r>
    </w:p>
    <w:p>
      <w:pPr>
        <w:sectPr>
          <w:headerReference w:type="default" r:id="rId9"/>
          <w:footerReference w:type="default" r:id="rId10"/>
          <w:type w:val="continuous"/>
          <w:pgSz w:w="12240" w:h="15840"/>
          <w:pgMar w:top="1120" w:right="1838" w:bottom="1120" w:left="1440" w:header="708" w:footer="708"/>
          <w:cols w:num="2" w:space="708" w:equalWidth="0">
            <w:col w:w="2525" w:space="1075"/>
            <w:col w:w="5362" w:space="0"/>
          </w:cols>
          <w:titlePg w:val="0"/>
        </w:sectPr>
      </w:pPr>
    </w:p>
    <w:p>
      <w:pPr>
        <w:bidi w:val="0"/>
        <w:spacing w:before="1" w:after="0" w:line="265" w:lineRule="atLeast"/>
        <w:ind w:left="400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E6EED5"/>
          <w:rtl w:val="0"/>
        </w:rPr>
        <w:t>DECLARATION</w:t>
      </w:r>
    </w:p>
    <w:p>
      <w:pPr>
        <w:bidi w:val="0"/>
        <w:spacing w:before="363" w:after="0" w:line="319" w:lineRule="atLeast"/>
        <w:ind w:left="0" w:right="-3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hereby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declare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furnished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above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true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 xml:space="preserve">knowledge.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rtl w:val="0"/>
        </w:rPr>
        <w:t>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confident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ability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challenging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rtl w:val="0"/>
        </w:rPr>
        <w:t>role.</w:t>
      </w:r>
    </w:p>
    <w:sectPr>
      <w:headerReference w:type="default" r:id="rId11"/>
      <w:footerReference w:type="default" r:id="rId12"/>
      <w:type w:val="continuous"/>
      <w:pgSz w:w="12240" w:h="15840"/>
      <w:pgMar w:top="1120" w:right="1642" w:bottom="1120" w:left="1440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5330" cy="3160506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30" cy="3160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03375" cy="871399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871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5330" cy="3160506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30" cy="3160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•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:"/>
      <w:lvlJc w:val="left"/>
      <w:pPr>
        <w:tabs>
          <w:tab w:val="num" w:pos="125"/>
        </w:tabs>
        <w:ind w:left="125" w:hanging="12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mpany">
    <vt:lpwstr/>
  </property>
  <property fmtid="{D5CDD505-2E9C-101B-9397-08002B2CF9AE}" pid="4" name="SourceModified">
    <vt:lpwstr>D:20220625091507+03'45'</vt:lpwstr>
  </property>
</Properties>
</file>